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9.0 -->
  <w:body>
    <w:p>
      <w:pPr>
        <w:spacing w:after="240"/>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67"/>
        <w:jc w:val="center"/>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ПУБЛИЧНАЯ ОФЕРТА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67"/>
        <w:jc w:val="center"/>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о заключении договора </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купли-продажи</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16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1"/>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Общие положения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В настоящей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Публичной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ферте содержатся условия заключения</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Договора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купли-продажи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(далее по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тексту - «Договор</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купли-продажи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и/или «Договор»).</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Настоящей 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фертой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признается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предложение,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адресованное одному или нескольким конкретным лицам, которое достаточно определенно и выражает намерение лица, сделавшего предложение, считать себя заключившим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оговор с адресатом, которым будет принято предложение.</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Совершение указанных в настоящей Оферте действий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является подтверждением согласия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обеих Сторон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заключить Договор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купли-продажи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на условиях, в</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порядке и объеме, изложенных в настоящей Оферте.</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Нижеизложенный текст Публичной оферты</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является официальным публичным предложением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Продавца</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адресованный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заинтересованному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кругу лиц</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заключить Договор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купли-продажи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в соответствии с</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положениями пункта 2 статьи 437 Гражданского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кодекса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РФ.</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Договор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купли-продажи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считается заключенным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и приобретает силу с момента совершения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Сторонами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действий, предусмотренных в настоящей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Оферте, и, означающих безоговорочное, а также полное</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принятие всех условий настоящей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Оферты без каких-либо изъятий или ограничений на</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условиях присоединения.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Термины и определения: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Договор</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 текст настоящей Оферты с Приложениями,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являющимися неотъемлемой частью настоящей Оферты,</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акцептованный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Покупателем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путем совершения</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конклюдентных</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действий, предусмотренных настоящей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Офертой.</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Конклюдентные действия — это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поведение, которое выражает согласие с предложением контрагента заключить, изменить или расторгнуть договор. Действия состоят в полном или частичном выполнении условий, которые предложил контрагент.</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Сайт </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Продавца</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в сети «Интернет»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 совокупность программ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для электронных вычислительных машин и иной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информации, содержащейся в информационной системе,</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доступ к которой обеспечивается посредством сети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«Интернет» по доменному имени и сетевому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адресу: _</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_________</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Стороны Договора (Стороны)</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Продавец</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и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Покупатель</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Товар</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оваром по договору купли-продажи могут быть любые вещи с соблюдением правил, предусмотренных статьей 129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Гражданского кодекса РФ.</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2"/>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Предмет Договора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 настоящему Договору Продавец обязуется передать вещь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овар) в собственность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обязуется принять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овар и уплатить за него определенную денежную сумму.</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Наименование, количество, а также ассортимент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Товара, его стоимость, порядок доставки и иные условия определяются на основании сведений Продавца при оформлении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заявки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либо устанавливаются на сайте Продавца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сети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Интернет»_</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_____</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кцепт настоящей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Оферты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выражается в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совершени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конклюдентных действий,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частности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2"/>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 настоящему Договору Продавец обязуется передать вещь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овар) в собственность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обязуется принять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овар и уплатить за него определенную денежную сумму.</w:t>
      </w:r>
    </w:p>
    <w:p>
      <w:pPr>
        <w:widowControl/>
        <w:numPr>
          <w:ilvl w:val="0"/>
          <w:numId w:val="2"/>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Наименование, количество, а также ассортимент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Товара, его стоимость, порядок доставки и иные условия определяются на основании сведений Продавца при оформлении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заявки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либо устанавливаются на сайте Продавца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сети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Интернет»_</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_____</w:t>
      </w:r>
    </w:p>
    <w:p>
      <w:pPr>
        <w:widowControl/>
        <w:numPr>
          <w:ilvl w:val="0"/>
          <w:numId w:val="2"/>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кцепт настоящей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Оферты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выражается в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совершени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конклюдентных действий,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частности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действиях, связанных с регистрацией учетной записи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 Сайте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сети «Интернет» при наличии необходимости регистрации учетной записи;</w:t>
      </w:r>
    </w:p>
    <w:p>
      <w:pPr>
        <w:widowControl/>
        <w:numPr>
          <w:ilvl w:val="0"/>
          <w:numId w:val="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путем составления и заполнения заявки на оформление заказа Товара;</w:t>
      </w:r>
    </w:p>
    <w:p>
      <w:pPr>
        <w:widowControl/>
        <w:numPr>
          <w:ilvl w:val="0"/>
          <w:numId w:val="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путем сообщения требуемых для заключения Договора сведений по телефону,</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электронной почте,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указанн</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ыми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на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айте 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сети «Интернет»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том числе, при обратном звонке Продавца по заявке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оплаты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Товара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Данный перечень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не является исчерпывающим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могут быть и другие действия, которые ясно выражают намерение лица принять предложение контрагента.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4"/>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Права и обязанности Сторон</w:t>
      </w:r>
    </w:p>
    <w:p>
      <w:pPr>
        <w:widowControl/>
        <w:pBdr>
          <w:top w:val="none" w:sz="0" w:space="0" w:color="auto"/>
          <w:left w:val="none" w:sz="0" w:space="0" w:color="auto"/>
          <w:bottom w:val="none" w:sz="0" w:space="0" w:color="auto"/>
          <w:right w:val="none" w:sz="0" w:space="0" w:color="auto"/>
        </w:pBdr>
        <w:shd w:val="clear" w:color="auto" w:fill="FFFFFF"/>
        <w:spacing w:before="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Права и обязанности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вправе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оплаты Товаров и их доставки в порядке и на условиях, предусмотренных Договором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 в заключении Договора на основании настоящей Оферты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его недобросовестного поведения, в частности, в случае:</w:t>
      </w:r>
    </w:p>
    <w:p>
      <w:pPr>
        <w:widowControl/>
        <w:numPr>
          <w:ilvl w:val="0"/>
          <w:numId w:val="4"/>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Права и обязанности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вправе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оплаты Товаров и их доставки в порядке и на условиях, предусмотренных Договором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 в заключении Договора на основании настоящей Оферты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его недобросовестного поведения, в частности, в случае:</w:t>
      </w:r>
    </w:p>
    <w:p>
      <w:pPr>
        <w:widowControl/>
        <w:numPr>
          <w:ilvl w:val="0"/>
          <w:numId w:val="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вправе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оплаты Товаров и их доставки в порядке и на условиях, предусмотренных Договором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 в заключении Договора на основании настоящей Оферты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его недобросовестного поведения, в частности, в случае:</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более 2 (Двух) отказов от Товаров надлежащего качества в течение года;</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предоставления заведомо недостоверной персональной информации;</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возврата испорченного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Товара или Товара, бывшего в употреблении;</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иных случаях недобросовестного поведения, свидетельствующих о заключении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Договора с целью злоупотребления правами, и отсутствии обычной экономической цели Договора — приобретения Товара.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обязуется передать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Товар надлежащего качества и в надлежащей упаковке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Передать Товар свободным от прав третьих лиц</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Организовать доставку Товаров</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Покупателю</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Предоставить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всю необходимую информацию в соответствии с требованиями действующего законодательства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РФ</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настоящей Оферты;</w:t>
      </w:r>
    </w:p>
    <w:p>
      <w:pPr>
        <w:widowControl/>
        <w:pBdr>
          <w:top w:val="none" w:sz="0" w:space="0" w:color="auto"/>
          <w:left w:val="none" w:sz="0" w:space="0" w:color="auto"/>
          <w:bottom w:val="none" w:sz="0" w:space="0" w:color="auto"/>
          <w:right w:val="none" w:sz="0" w:space="0" w:color="auto"/>
        </w:pBdr>
        <w:shd w:val="clear" w:color="auto" w:fill="FFFFFF"/>
        <w:spacing w:before="0" w:line="275" w:lineRule="atLeast"/>
        <w:ind w:left="20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Права и обязанности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вправе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передачи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порядке и на условиях, предусмотренным Договором.</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Требовать предоставления всей необходимой информации в соответствии с требованиями действующего законодательства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РФ</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настоящей Оферты;</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Отказаться от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по основаниям, предусмотренным Договором и действующим законодательством Российской Федерации.</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обязуется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редоставить Продавцу достоверную информацию, необходимую для надлежащего исполнения Договора;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Принять и оплатить Товар в соответствии с условиями Договора;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гарантирует, что все условия Договора ему понятны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принимает условия без оговорок, а также в полном объеме.</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обязуется передать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Товар надлежащего качества и в надлежащей упаковке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Передать Товар свободным от прав третьих лиц</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Организовать доставку Товаров</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Покупателю</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Предоставить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Покупателю</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всю необходимую информацию в соответствии с требованиями действующего законодательства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РФ</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настоящей Оферты;</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Права и обязанности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вправе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передачи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порядке и на условиях, предусмотренным Договором.</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Требовать предоставления всей необходимой информации в соответствии с требованиями действующего законодательства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РФ</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настоящей Оферты;</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Отказаться от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по основаниям, предусмотренным Договором и действующим законодательством Российской Федерации.</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обязуется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редоставить Продавцу достоверную информацию, необходимую для надлежащего исполнения Договора;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Принять и оплатить Товар в соответствии с условиями Договора;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гарантирует, что все условия Договора ему понятны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принимает условия без оговорок, а также в полном объеме.</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вправе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ребовать передачи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порядке и на условиях, предусмотренным Договором.</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Требовать предоставления всей необходимой информации в соответствии с требованиями действующего законодательства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РФ</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настоящей Оферты;</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Отказаться от Товар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по основаниям, предусмотренным Договором и действующим законодательством Российской Федерации.</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обязуется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редоставить Продавцу достоверную информацию, необходимую для надлежащего исполнения Договора;</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Принять и оплатить Товар в соответствии с условиями Договора;</w:t>
      </w:r>
    </w:p>
    <w:p>
      <w:pPr>
        <w:widowControl/>
        <w:numPr>
          <w:ilvl w:val="0"/>
          <w:numId w:val="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гарантирует, что все условия Договора ему понятны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Покупатель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принимает условия без оговорок, а также в полном объеме.</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68" w:right="850" w:firstLine="142"/>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6"/>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Цена и порядок расчетов</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Стоимость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а также порядок оплаты Товара определяется на основании сведений Продавца при оформлении заявки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либо устанавливаются на сайте Продавца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сети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«Интернет»: ____</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Все расчеты по Договору производятся в безналичном порядке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Стоимость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а также порядок оплаты Товара определяется на основании сведений Продавца при оформлении заявки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либо устанавливаются на сайте Продавца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сети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«Интернет»: ____</w:t>
      </w:r>
    </w:p>
    <w:p>
      <w:pPr>
        <w:widowControl/>
        <w:numPr>
          <w:ilvl w:val="0"/>
          <w:numId w:val="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Все расчеты по Договору производятся в безналичном порядке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7"/>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Обмен и возврат Товара</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5.1</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купатель</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вправе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осуществить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в</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озврат (обмен)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родавцу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овар</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а</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приобретенный дистанционным способом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за исключение</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перечня товаров, не подлежащих обмену и возврату согласно действующ</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ему</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законодательств</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у</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Р</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оссийской Федерации</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Условия, сроки и порядок возврата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овара надлежащего и ненадлежащего качества установлены в соответствии с требованиям</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и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Г</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ражданского кодекса</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РФ</w:t>
      </w:r>
      <w:r>
        <w:rPr>
          <w:rStyle w:val="DefaultParagraphFont0"/>
          <w:rFonts w:ascii="Times New Roman" w:eastAsia="Times New Roman" w:hAnsi="Times New Roman" w:cs="Times New Roman"/>
          <w:b w:val="0"/>
          <w:bCs w:val="0"/>
          <w:i w:val="0"/>
          <w:iCs w:val="0"/>
          <w:caps w:val="0"/>
          <w:color w:val="0000FF"/>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Закона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РФ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от 07.02.1992 N 2300-1</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«О защите прав потребителей»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w:t>
      </w:r>
      <w:r>
        <w:rPr>
          <w:rStyle w:val="DefaultParagraphFont0"/>
          <w:rFonts w:ascii="Times New Roman" w:eastAsia="Times New Roman" w:hAnsi="Times New Roman" w:cs="Times New Roman"/>
          <w:b w:val="0"/>
          <w:bCs w:val="0"/>
          <w:i w:val="0"/>
          <w:iCs w:val="0"/>
          <w:caps w:val="0"/>
          <w:color w:val="0000FF"/>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Правил, утв</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ержденных</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Постановлением Правительства РФ от 31.12.2020 N 2463.</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5.2      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Требование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окупателя об обмене либо о возврате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овара подлежит удовлетворению, если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овар не был в употреблении, сохранены его потребительские свойства и имеются доказательства приобретения его у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родавца.</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8"/>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Конфиденциальность и безопасность</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 реализации настоящего Договора Стороны обес</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ечивают конфиденциальность 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безопасность персональных данных в соответствии с актуальной редакцией ФЗ от 27.07.2006 г.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152-ФЗ «О персональных данных» и ФЗ от 27.07.2006 г. № 149-ФЗ «Об информации,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информационных технологиях и о защите информации».</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Стороны обязуются сохранять конфиденциальность информации, полученной в ходе исполнения настоящего Договора, и принять все возможные меры, чтобы предохранить полученную информацию от разглашения.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Под конфиденциальной информацией понимается любая информация, передаваемая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процессе реализации Договора и подлежащая защите, исключения указаны ниже.</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акая информация может содержаться в предоставляемых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локальных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нормативных актах, договорах, письмах, отчетах, аналитических материалах, результатах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исследований, схемах, графиках, спецификациях и других документах, оформленных как на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бумажных, так и на электронных носителях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8"/>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При реализации настоящего Договора Стороны обес</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ечивают конфиденциальность 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безопасность персональных данных в соответствии с актуальной редакцией ФЗ от 27.07.2006 г.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152-ФЗ «О персональных данных» и ФЗ от 27.07.2006 г. № 149-ФЗ «Об информации,</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информационных технологиях и о защите информации».</w:t>
      </w:r>
    </w:p>
    <w:p>
      <w:pPr>
        <w:widowControl/>
        <w:numPr>
          <w:ilvl w:val="0"/>
          <w:numId w:val="8"/>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Стороны обязуются сохранять конфиденциальность информации, полученной в ходе исполнения настоящего Договора, и принять все возможные меры, чтобы предохранить полученную информацию от разглашения.</w:t>
      </w:r>
    </w:p>
    <w:p>
      <w:pPr>
        <w:widowControl/>
        <w:numPr>
          <w:ilvl w:val="0"/>
          <w:numId w:val="8"/>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Под конфиденциальной информацией понимается любая информация, передаваемая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и 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процессе реализации Договора и подлежащая защите, исключения указаны ниже.</w:t>
      </w:r>
    </w:p>
    <w:p>
      <w:pPr>
        <w:widowControl/>
        <w:numPr>
          <w:ilvl w:val="0"/>
          <w:numId w:val="8"/>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акая информация может содержаться в предоставляемых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локальных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нормативных актах, договорах, письмах, отчетах, аналитических материалах, результатах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исследований, схемах, графиках, спецификациях и других документах, оформленных как на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бумажных, так и на электронных носителях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Форс-мажор</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запретные действия властей, эпидемии, блокада, эмбарго, землетрясения, наводнения, пожары или другие стихийные бедствия.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наступления этих обстоятельств Сторона обязана в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течение 30 (Тридцати)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рабочих дней уведомить об этом другую Сторону.</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Документ, выданный уполномоченным государственным органом, является достаточным подтверждением наличия и продолжительности действия непреодолимой силы.</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Если обстоятельства непреодолимой силы продолжают действовать более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60 (Шестидесяти) рабочих дней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то каждая Сторона вправе отказаться от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настоящего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Договора в одностороннем порядке.</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запретные действия властей, эпидемии, блокада, эмбарго, землетрясения, наводнения, пожары или другие стихийные бедствия.</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наступления этих обстоятельств Сторона обязана в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течение 30 (Тридцати)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рабочих дней уведомить об этом другую Сторону.</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Документ, выданный уполномоченным государственным органом, является достаточным подтверждением наличия и продолжительности действия непреодолимой силы.</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Если обстоятельства непреодолимой силы продолжают действовать более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60 (Шестидесяти) рабочих дней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то каждая Сторона вправе отказаться от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настоящего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Договора в одностороннем порядке.</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Ответственность Сторон</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неисполнения и/или ненадлежащего</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исполнения своих обязательств по Договору, Стороны несу</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ответственность в соответствии с условиями настоящей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Сторона, не исполнившая или ненадлежащим образом исполнившая обязательства по Договору, обязана возместить другой Стороне причиненные такими нарушениями убытки.</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неисполнения и/или ненадлежащего</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исполнения своих обязательств по Договору, Стороны несу</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т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ответственность в соответствии с условиями настоящей</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Оферты</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Сторона, не исполнившая или ненадлежащим образом исполнившая обязательства по Договору, обязана возместить другой Стороне причиненные такими нарушениями убытки.</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Срок действия настоящей Оферты</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Оферта вступает в силу с момента размещения на Сайте Продавца и действует до момента её отзыва Продавцом.</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оставляет за собой право внести изменения в условия Оферты и/или отозвать Оферту в любой момент по своему усмотрению. Сведения об изменении или отзыве Оферты доводятся до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 выбору Продавца посредством размещения на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айте 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сети «Интернет»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Личном кабинете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либо путем направления соответствующего уведомления на электронный или почтовый адрес, указанный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при заключении Договора или в ходе его исполнения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вступает в силу с момента Акцепта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условий настоящей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 действует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 полного исполнения Сторонами обязательств по Договору</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Изменения, внесенные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Договор и опубликованные на сайте в форме актуализированной Оферты, считаются принятыми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полном объеме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Оферта вступает в силу с момента размещения на Сайте Продавца и действует до момента её отзыва Продавцом.</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оставляет за собой право внести изменения в условия Оферты и/или отозвать Оферту в любой момент по своему усмотрению. Сведения об изменении или отзыве Оферты доводятся до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 выбору Продавца посредством размещения на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айте 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сети «Интернет»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Личном кабинете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либо путем направления соответствующего уведомления на электронный или почтовый адрес, указанный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при заключении Договора или в ходе его исполнения</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вступает в силу с момента Акцепта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условий настоящей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Оферты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 действует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 полного исполнения Сторонами обязательств по Договору</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Изменения, внесенные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Продавцом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Договор и опубликованные на сайте в форме актуализированной Оферты, считаются принятыми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Покупателем</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полном объеме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27"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10"/>
        </w:numPr>
        <w:pBdr>
          <w:top w:val="none" w:sz="0" w:space="0" w:color="auto"/>
          <w:left w:val="none" w:sz="0" w:space="3" w:color="auto"/>
          <w:bottom w:val="none" w:sz="0" w:space="0" w:color="auto"/>
          <w:right w:val="none" w:sz="0" w:space="0" w:color="auto"/>
        </w:pBdr>
        <w:shd w:val="clear" w:color="auto" w:fill="FFFFFF"/>
        <w:spacing w:before="16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Дополнительные условия</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5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 его заключение и исполнение регулируется действующим законодательством Российской Федерации. Все вопросы, не урегулированные настоящей Офертой или урегулированные не полностью, регулируются в соответствии с материальным правом Российской Федерации.</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5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возникновения спора, который может возникнуть между Сторонами в ходе исполнения ими своих обязательств по Договору, заключенному на условиях настоящей Оферты, Стороны обязаны урегулировать спор мирным путем до начала судебного</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разбирательства.</w:t>
      </w:r>
    </w:p>
    <w:p>
      <w:pPr>
        <w:widowControl/>
        <w:numPr>
          <w:ilvl w:val="0"/>
          <w:numId w:val="1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Договор, его заключение и исполнение регулируется действующим законодательством Российской Федерации. Все вопросы, не урегулированные настоящей Офертой или урегулированные не полностью, регулируются в соответствии с материальным правом Российской Федерации.</w:t>
      </w:r>
    </w:p>
    <w:p>
      <w:pPr>
        <w:widowControl/>
        <w:numPr>
          <w:ilvl w:val="0"/>
          <w:numId w:val="1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случае возникновения спора, который может возникнуть между Сторонами в ходе исполнения ими своих обязательств по Договору, заключенному на условиях настоящей Оферты, Стороны обязаны урегулировать спор мирным путем до начала судебного</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разбирательства.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Судебное разбирательство осуществляется в соответствии с законодательством Российской Федерации.</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Споры или разногласия, по которым Стороны не достигли договоренности, подлежат</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разрешению в соответствии с законодательством РФ. Досудебный</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порядок урегулирования спора является обязательным.</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 качестве языка Договора, заключаемого на условиях настоящей Оферты, а также языка, используемого при любом взаимодействии Сторон (включая ведение переписки, предоставление требований / уведомлений / разъяснений, предоставление документов и т. д.), Стороны определили русский язык.</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Все документы, подлежащие предоставлению в соответствии с условиями настоящей Оферты, должны быть составлены на русском языке либо иметь перевод на русский язык, удостоверенный в установленном порядке.</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Бездействие одной из Сторон в случае нарушения условий настоящей Оферты не лишает права заинтересованной Стороны осуществлять</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защиту своих интересов позднее, а также не означает</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отказа от своих прав в случае</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совершения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одной из Сторон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подобных либо сходных</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нарушений в будущем.</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Если на Сайте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Продавца</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в сети «Интернет» есть ссылки на другие веб-сайты и материалы третьих лиц, такие ссылки размещены исключительно в целях информирования, и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не имеет контроля в отношении содержания таких сайтов или материалов.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Продавец</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не несет ответственность за любые убытки или ущерб, которые могут возникнуть в результате использования таких ссылок.</w:t>
      </w:r>
    </w:p>
    <w:p>
      <w:pPr>
        <w:widowControl/>
        <w:pBdr>
          <w:top w:val="none" w:sz="0" w:space="0" w:color="auto"/>
          <w:left w:val="none" w:sz="0" w:space="0" w:color="auto"/>
          <w:bottom w:val="none" w:sz="0" w:space="0" w:color="auto"/>
          <w:right w:val="none" w:sz="0" w:space="0" w:color="auto"/>
        </w:pBdr>
        <w:shd w:val="clear" w:color="auto" w:fill="FFFFFF"/>
        <w:spacing w:before="0" w:after="160" w:line="275" w:lineRule="atLeast"/>
        <w:ind w:left="1701" w:right="850" w:firstLine="0"/>
        <w:jc w:val="left"/>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rPr>
        <w:t> </w:t>
      </w:r>
    </w:p>
    <w:p>
      <w:pPr>
        <w:widowControl/>
        <w:numPr>
          <w:ilvl w:val="0"/>
          <w:numId w:val="11"/>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Реквизиты Продавца</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Полное наименование: Афанасьев Борис Александрович</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ИНН: 575109662909</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ОГРН/ОГРНИП: 324570000023805</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Контактный телефон: +7 915 129-42-72</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Контактный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e-mail</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w:t>
      </w:r>
      <w:hyperlink r:id="rId4" w:tgtFrame="_blank" w:history="1">
        <w:r>
          <w:rPr>
            <w:rStyle w:val="Hyperlink"/>
            <w:rFonts w:ascii="Roboto" w:eastAsia="Roboto" w:hAnsi="Roboto" w:cs="Roboto"/>
            <w:b w:val="0"/>
            <w:bCs w:val="0"/>
            <w:i w:val="0"/>
            <w:iCs w:val="0"/>
            <w:caps w:val="0"/>
            <w:color w:val="3390EC"/>
            <w:spacing w:val="0"/>
            <w:u w:color="3390EC"/>
            <w:shd w:val="clear" w:color="auto" w:fill="EEFFDE"/>
          </w:rPr>
          <w:t>farvest23@gmail.com</w:t>
        </w:r>
      </w:hyperlink>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67"/>
        <w:jc w:val="center"/>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OFFRE PUBLIQUE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67"/>
        <w:jc w:val="center"/>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à la conclusion d'un contrat d'achat et de vente</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16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2"/>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Dispositions générales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La présente Offre Publique contient les modalités de conclusion du Contrat d'Achat et de Vente (ci-après dénommé le « Contrat d'Achat et de Vente » et/ou le « Contrat »). Cette offre</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s'entend d'une offre adressée à une ou plusieurs personnes déterminées, suffisamment précise et exprimant l'intention de la personne qui l'offre de considérer qu'elle a conclu le Contrat avec le destinataire qui l'acceptera.</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L’exécution des actions spécifiées dans la présente Offre constituera la confirmation du consentement des deux Parties à conclure le Contrat de Vente et d’Achat selon les conditions, de la manière et dans la mesure énoncées dans la présente Offre.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Le texte suivant de l'offre publique est l'offre publique officielle du vendeur, adressée aux personnes intéressées à conclure un contrat de vente et d'achat conformément aux dispositions du paragraphe 2 de l'article 437 du Code civil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54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Le contrat d'achat et de vente sera réputé conclu et entrera en vigueur à partir du moment où les Parties effectueront les actions prévues dans la présente Offre, ce qui signifie l'acceptation inconditionnelle et complète de tous les termes de cette Offre sans aucune exception ni restriction aux conditions d'adhésion.</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Termes et définitions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Accord</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le texte de cette Offre avec les Annexes, qui font partie intégrante de cette Offre, acceptée par l’Acheteur en effectuant les actions implicites prévues dans cette Offre.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Les actes concluants sont</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des comportements qui expriment l'accord avec la proposition d'une contrepartie de conclure, de modifier ou de résilier un contrat. Ces actes consistent en l'exécution totale ou partielle des conditions proposées par la contrepartie.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Le site Web du Vendeur sur Internet</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est un ensemble de programmes pour ordinateurs électroniques et d'autres informations contenues dans un système d'information, dont l'accès est fourni via Internet via le nom de domaine et l'adresse réseau : __________</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Parties à l’accord (Parties)</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Vendeur et Acheteur.</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Marchandises -</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les marchandises faisant l'objet d'un contrat de vente peuvent être n'importe quel article, sous réserve des règles prévues à l'article 129 du Code civil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3"/>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Objet de l'accord</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vertu du présent Contrat, le Vendeur s'engage à transférer l'article (Produit) à la propriété</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de 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s'engage à accepter le Produit et à payer une somme d'argent spécifiée pour celui-ci.</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nom, la quantité et l’assortiment des marchandises, leur coût, la procédure de livraison et d’autres conditions sont déterminés sur la base des informations du vendeur lorsque l’acheteur soumet une commande, ou sont indiqués sur le site Web du vendeur sur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Internet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L'acceptation de cette Offre s'exprime par l'exécution d'actions implicites, notamment :</w:t>
      </w:r>
    </w:p>
    <w:p>
      <w:pPr>
        <w:widowControl/>
        <w:numPr>
          <w:ilvl w:val="0"/>
          <w:numId w:val="1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vertu du présent Contrat, le Vendeur s'engage à transférer l'article (Produit) à la propriété</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de 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s'engage à accepter le Produit et à payer une somme d'argent spécifiée pour celui-ci.</w:t>
      </w:r>
    </w:p>
    <w:p>
      <w:pPr>
        <w:widowControl/>
        <w:numPr>
          <w:ilvl w:val="0"/>
          <w:numId w:val="1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nom, la quantité et l’assortiment des marchandises, leur coût, la procédure de livraison et d’autres conditions sont déterminés sur la base des informations du vendeur lorsque l’acheteur soumet une commande, ou sont indiqués sur le site Web du vendeur sur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Internet</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w:t>
      </w:r>
    </w:p>
    <w:p>
      <w:pPr>
        <w:widowControl/>
        <w:numPr>
          <w:ilvl w:val="0"/>
          <w:numId w:val="13"/>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L'acceptation de cette Offre s'exprime par l'exécution d'actions implicites, notamment :</w:t>
      </w:r>
    </w:p>
    <w:p>
      <w:pPr>
        <w:widowControl/>
        <w:numPr>
          <w:ilvl w:val="0"/>
          <w:numId w:val="1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actions liées à l’enregistrement d’un compte</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sur le site Web du Vendeur sur Internet, s’il est nécessaire d’enregistrer un compte ;</w:t>
      </w:r>
    </w:p>
    <w:p>
      <w:pPr>
        <w:widowControl/>
        <w:numPr>
          <w:ilvl w:val="0"/>
          <w:numId w:val="1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compilant et en remplissant une demande de commande de Marchandises ;</w:t>
      </w:r>
    </w:p>
    <w:p>
      <w:pPr>
        <w:widowControl/>
        <w:numPr>
          <w:ilvl w:val="0"/>
          <w:numId w:val="1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communiquant les informations nécessaires à la conclusion du Contrat par téléphone ou par courrier électronique, comme indiqué sur le site Internet du Vendeur, y compris lorsque le Vendeur rappelle l’Acheteur à la demande de celui-ci ;</w:t>
      </w:r>
    </w:p>
    <w:p>
      <w:pPr>
        <w:widowControl/>
        <w:numPr>
          <w:ilvl w:val="0"/>
          <w:numId w:val="14"/>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7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paiement des Marchandises par l'Acheteur.</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Cette liste n’est pas exhaustive ; il peut y avoir d’autres actions qui expriment clairement l’intention d’une personne d’accepter l’offre de la contrepartie.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5"/>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Droits et obligations des Parties</w:t>
      </w:r>
    </w:p>
    <w:p>
      <w:pPr>
        <w:widowControl/>
        <w:pBdr>
          <w:top w:val="none" w:sz="0" w:space="0" w:color="auto"/>
          <w:left w:val="none" w:sz="0" w:space="0" w:color="auto"/>
          <w:bottom w:val="none" w:sz="0" w:space="0" w:color="auto"/>
          <w:right w:val="none" w:sz="0" w:space="0" w:color="auto"/>
        </w:pBdr>
        <w:shd w:val="clear" w:color="auto" w:fill="FFFFFF"/>
        <w:spacing w:before="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Droits et obligations du Vendeur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a le droit d'exiger le paiement des Marchandises et leur livraison de la manière et dans les conditions stipulées par le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de conclure un Contrat sur la base de cette Offre à l'Acheteur en cas de comportement de mauvaise foi de sa part, notamment en cas de :</w:t>
      </w:r>
    </w:p>
    <w:p>
      <w:pPr>
        <w:widowControl/>
        <w:numPr>
          <w:ilvl w:val="0"/>
          <w:numId w:val="15"/>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Droits et obligations du Vendeur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a le droit d'exiger le paiement des Marchandises et leur livraison de la manière et dans les conditions stipulées par le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de conclure un Contrat sur la base de cette Offre à l'Acheteur en cas de comportement de mauvaise foi de sa part, notamment en cas de :</w:t>
      </w:r>
    </w:p>
    <w:p>
      <w:pPr>
        <w:widowControl/>
        <w:numPr>
          <w:ilvl w:val="0"/>
          <w:numId w:val="1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a le droit d'exiger le paiement des Marchandises et leur livraison de la manière et dans les conditions stipulées par le Contrat ;</w:t>
      </w:r>
    </w:p>
    <w:p>
      <w:pPr>
        <w:widowControl/>
        <w:numPr>
          <w:ilvl w:val="0"/>
          <w:numId w:val="15"/>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de conclure un Contrat sur la base de cette Offre à l'Acheteur en cas de comportement de mauvaise foi de sa part, notamment en cas de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plus de 2 (Deux) refus de Marchandises de qualité convenable au cours de l'année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fournir sciemment de fausses informations personnelles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retour des Marchandises endommagées par l'Acheteur ou des Marchandises qui ont été utilisées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d'autres cas de comportement de mauvaise foi indiquant que l'Acheteur a conclu le Contrat dans le but d'abuser de ses droits, et l'absence de l'objectif économique normal du Contrat - l'acquisition des Marchandises.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s'engage à transmettre à l'Acheteur des Marchandises de bonne qualité et dans un emballage approprié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Transférer les marchandises libres de droits de tiers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Organiser la livraison des Marchandises à l'Acheteur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Fournir à l'Acheteur toutes les informations nécessaires conformément aux exigences de la législation en vigueur de la Fédération de Russie et de la présente Offre ;</w:t>
      </w:r>
    </w:p>
    <w:p>
      <w:pPr>
        <w:widowControl/>
        <w:pBdr>
          <w:top w:val="none" w:sz="0" w:space="0" w:color="auto"/>
          <w:left w:val="none" w:sz="0" w:space="0" w:color="auto"/>
          <w:bottom w:val="none" w:sz="0" w:space="0" w:color="auto"/>
          <w:right w:val="none" w:sz="0" w:space="0" w:color="auto"/>
        </w:pBdr>
        <w:shd w:val="clear" w:color="auto" w:fill="FFFFFF"/>
        <w:spacing w:before="0" w:line="275" w:lineRule="atLeast"/>
        <w:ind w:left="20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Droits et obligations de l'Acheteur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a le droit d'exiger le transfert des Marchandises selon les modalités et dans les conditions prévues par le Contrat.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Exiger la fourniture de toutes les informations nécessaires conformément aux exigences de la législation en vigueur de la Fédération de Russie et de la présente offre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les marchandises pour les motifs prévus dans l'Accord et la législation en vigueur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s'engage à fournir au Vendeur des informations fiables nécessaires à la bonne exécution du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Accepter et payer les marchandises conformément aux termes du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1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garantit que tous les termes du Contrat lui sont clairs ; l'Acheteur accepte les termes sans réserve et dans leur intégralité.</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s'engage à transmettre à l'Acheteur des Marchandises de bonne qualité et dans un emballage approprié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Transférer les marchandises libres de droits de tiers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Organiser la livraison des Marchandises à l'Acheteur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Fournir à l'Acheteur toutes les informations nécessaires conformément aux exigences de la législation en vigueur de la Fédération de Russie et de la présente Offre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Droits et obligations de l'Acheteur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a le droit d'exiger le transfert des Marchandises selon les modalités et dans les conditions prévues par le Contrat.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Exiger la fourniture de toutes les informations nécessaires conformément aux exigences de la législation en vigueur de la Fédération de Russie et de la présente offre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les marchandises pour les motifs prévus dans l'Accord et la législation en vigueur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s'engage à fournir au Vendeur des informations fiables nécessaires à la bonne exécution du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Accepter et payer les marchandises conformément aux termes du contrat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6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garantit que tous les termes du Contrat lui sont clairs ; l'Acheteur accepte les termes sans réserve et dans leur intégralité.</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a le droit d'exiger le transfert des Marchandises selon les modalités et dans les conditions prévues par le Contrat.</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Exiger la fourniture de toutes les informations nécessaires conformément aux exigences de la législation en vigueur de la Fédération de Russie et de la présente offre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Refuser les marchandises pour les motifs prévus dans l'Accord et la législation en vigueur de la Fédération de Russie.</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s'engage à fournir au Vendeur des informations fiables nécessaires à la bonne exécution du Contrat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Accepter et payer les marchandises conformément aux termes du contrat ;</w:t>
      </w:r>
    </w:p>
    <w:p>
      <w:pPr>
        <w:widowControl/>
        <w:numPr>
          <w:ilvl w:val="0"/>
          <w:numId w:val="16"/>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276"/>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 garantit que tous les termes du Contrat lui sont clairs ; l'Acheteur accepte les termes sans réserve et dans leur intégralité.</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68" w:right="850" w:firstLine="142"/>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7"/>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Prix et procédure de paiement</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coût ainsi que la procédure de paiement des marchandises sont déterminés sur la base des informations du vendeur lorsque l'acheteur soumet une demande, ou sont indiqués sur le site Web du vendeur sur Internet : ____</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Tous les paiements prévus par l’Accord sont effectués par virement bancaire.</w:t>
      </w:r>
    </w:p>
    <w:p>
      <w:pPr>
        <w:widowControl/>
        <w:numPr>
          <w:ilvl w:val="0"/>
          <w:numId w:val="17"/>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coût ainsi que la procédure de paiement des marchandises sont déterminés sur la base des informations du vendeur lorsque l'acheteur soumet une demande, ou sont indiqués sur le site Web du vendeur sur Internet : ____</w:t>
      </w:r>
    </w:p>
    <w:p>
      <w:pPr>
        <w:widowControl/>
        <w:numPr>
          <w:ilvl w:val="0"/>
          <w:numId w:val="17"/>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Tous les paiements prévus par l’Accord sont effectués par virement bancaire.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8"/>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Échange et retour de marchandises</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5.1</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bCs/>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L'Acheteur a le droit de retourner (échanger) les Produits achetés à distance au Vendeur, à l'exception des produits non échangeables ou retournables conformément à la législation en vigueur en Fédération de Russie. Les conditions et la procédure de retour des Produits, qu'ils soient de bonne ou de mauvaise qualité, sont établies conformément aux exigences du Code civil de la Fédération de Russie et</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FF"/>
          <w:spacing w:val="0"/>
          <w:u w:val="single" w:color="0000FF"/>
          <w:bdr w:val="none" w:sz="0" w:space="0" w:color="auto"/>
          <w:vertAlign w:val="baseline"/>
        </w:rPr>
        <w:t>de</w:t>
      </w:r>
      <w:r>
        <w:rPr>
          <w:rStyle w:val="DefaultParagraphFont0"/>
          <w:rFonts w:ascii="Times New Roman" w:eastAsia="Times New Roman" w:hAnsi="Times New Roman" w:cs="Times New Roman"/>
          <w:b w:val="0"/>
          <w:bCs w:val="0"/>
          <w:i w:val="0"/>
          <w:iCs w:val="0"/>
          <w:caps w:val="0"/>
          <w:color w:val="0000FF"/>
          <w:spacing w:val="0"/>
          <w:u w:val="single" w:color="0000FF"/>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la Loi n° 2300-1 du 7 février 1992 relative à la protection des droits des consommateurs.</w:t>
      </w:r>
      <w:r>
        <w:rPr>
          <w:rStyle w:val="DefaultParagraphFont0"/>
          <w:rFonts w:ascii="Times New Roman" w:eastAsia="Times New Roman" w:hAnsi="Times New Roman" w:cs="Times New Roman"/>
          <w:b w:val="0"/>
          <w:bCs w:val="0"/>
          <w:i w:val="0"/>
          <w:iCs w:val="0"/>
          <w:caps w:val="0"/>
          <w:color w:val="0000FF"/>
          <w:spacing w:val="0"/>
          <w:u w:val="single" w:color="0000FF"/>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Règles approuvées par la résolution du gouvernement RF n° 2463 du 31.12.2020.</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5.2 La demande d’échange ou de retour des Marchandises de l’Acheteur sera satisfaite si les Marchandises n’ont pas été utilisées, si leurs propriétés de consommation ont été préservées et s’il existe une preuve de leur achat auprès du Vendeur.</w:t>
      </w:r>
    </w:p>
    <w:p>
      <w:pPr>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19"/>
        </w:numPr>
        <w:pBdr>
          <w:top w:val="none" w:sz="0" w:space="0" w:color="auto"/>
          <w:left w:val="none" w:sz="0" w:space="3" w:color="auto"/>
          <w:bottom w:val="none" w:sz="0" w:space="0" w:color="auto"/>
          <w:right w:val="none" w:sz="0" w:space="0" w:color="auto"/>
        </w:pBdr>
        <w:shd w:val="clear" w:color="auto" w:fill="FFFFFF"/>
        <w:spacing w:before="16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Confidentialité et sécurité</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Lors de la mise en œuvre du présent Accord, les Parties assurent la confidentialité et la sécurité des données personnelles conformément à la version en vigueur de la loi fédérale du 27.07.2006 n° 152-FZ « sur les données personnelles » et de la loi fédérale du 27.07.2006 n° 149-FZ « sur l'information, les technologies de l'information et la protection de l'information ».</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Parties s'engagent à préserver la confidentialité des informations reçues lors de l'exécution du présent Accord et à prendre toutes les mesures possibles pour protéger les informations reçues contre toute divulgation.</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informations confidentielles désignent toute information transférée par le Vendeur et l’Acheteur lors de l’exécution du Contrat et faisant l’objet d’une protection, à l’exception des exceptions précisées ci-dessous.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Ces informations peuvent être contenues dans des réglementations locales, des accords, des lettres, des rapports, des documents d'analyse, des résultats de recherche, des diagrammes, des graphiques, des spécifications et d'autres documents fournis par le Vendeur, rédigés à la fois sur papier et sur support électronique.</w:t>
      </w:r>
    </w:p>
    <w:p>
      <w:pPr>
        <w:widowControl/>
        <w:numPr>
          <w:ilvl w:val="0"/>
          <w:numId w:val="1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Lors de la mise en œuvre du présent Accord, les Parties assurent la confidentialité et la sécurité des données personnelles conformément à la version en vigueur de la loi fédérale du 27.07.2006 n° 152-FZ « sur les données personnelles » et de la loi fédérale du 27.07.2006 n° 149-FZ « sur l'information, les technologies de l'information et la protection de l'information ».</w:t>
      </w:r>
    </w:p>
    <w:p>
      <w:pPr>
        <w:widowControl/>
        <w:numPr>
          <w:ilvl w:val="0"/>
          <w:numId w:val="1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Parties s'engagent à préserver la confidentialité des informations reçues lors de l'exécution du présent Accord et à prendre toutes les mesures possibles pour protéger les informations reçues contre toute divulgation.</w:t>
      </w:r>
    </w:p>
    <w:p>
      <w:pPr>
        <w:widowControl/>
        <w:numPr>
          <w:ilvl w:val="0"/>
          <w:numId w:val="1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informations confidentielles désignent toute information transférée par le Vendeur et l’Acheteur lors de l’exécution du Contrat et faisant l’objet d’une protection, à l’exception des exceptions précisées ci-dessous.</w:t>
      </w:r>
    </w:p>
    <w:p>
      <w:pPr>
        <w:widowControl/>
        <w:numPr>
          <w:ilvl w:val="0"/>
          <w:numId w:val="19"/>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13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Ces informations peuvent être contenues dans des réglementations locales, des accords, des lettres, des rapports, des documents d'analyse, des résultats de recherche, des diagrammes, des graphiques, des spécifications et d'autres documents fournis par le Vendeur, rédigés à la fois sur papier et sur support électronique.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1701"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Force majeure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Parties seront dégagées de toute responsabilité en cas de non-exécution ou de mauvaise exécution des obligations découlant du Contrat si la bonne exécution était impossible en raison d'un cas de force majeure, c'est-à-dire de circonstances extraordinaires et inévitables dans les conditions données, qui comprennent : les actions interdites des autorités, les épidémies, les blocus, les embargos, les tremblements de terre, les inondations, les incendies ou autres catastrophes naturelles.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Si ces circonstances surviennent, la Partie est tenue d’en informer l’autre Partie dans un délai de 30 (trente) jours ouvrables.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Un document délivré par une agence gouvernementale autorisée constitue une preuve suffisante de l’existence et de la durée d’un cas de force majeure.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Si les circonstances de force majeure persistent pendant plus de 60 (soixante) jours ouvrables, chaque Partie a le droit de résilier le présent Contrat unilatéralement.</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Parties seront dégagées de toute responsabilité en cas de non-exécution ou de mauvaise exécution des obligations découlant du Contrat si la bonne exécution était impossible en raison d'un cas de force majeure, c'est-à-dire de circonstances extraordinaires et inévitables dans les conditions données, qui comprennent : les actions interdites des autorités, les épidémies, les blocus, les embargos, les tremblements de terre, les inondations, les incendies ou autres catastrophes naturelles.</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342"/>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Si ces circonstances surviennent, la Partie est tenue d’en informer l’autre Partie dans un délai de 30 (trente) jours ouvrables.</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Un document délivré par une agence gouvernementale autorisée constitue une preuve suffisante de l’existence et de la durée d’un cas de force majeure.</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Si les circonstances de force majeure persistent pendant plus de 60 (soixante) jours ouvrables, chaque Partie a le droit de résilier le présent Contrat unilatéralement.</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Responsabilité des parties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cas d’inexécution et/ou de mauvaise exécution de leurs obligations au titre du Contrat, les Parties assumeront leur responsabilité conformément aux termes de la présente Offre.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 Partie qui n’a pas rempli ou a rempli de manière inappropriée ses obligations en vertu de l’Accord est tenue d’indemniser l’autre Partie pour les dommages causés par ces violations.</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cas d’inexécution et/ou de mauvaise exécution de leurs obligations au titre du Contrat, les Parties assumeront leur responsabilité conformément aux termes de la présente Offre.</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 Partie qui n’a pas rempli ou a rempli de manière inappropriée ses obligations en vertu de l’Accord est tenue d’indemniser l’autre Partie pour les dommages causés par ces violations.</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Durée de cette offre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L’Offre entre en vigueur dès sa publication sur le Site Internet du Vendeur et est valable jusqu’à sa révocation par le Vendeur.</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se réserve le droit de modifier les termes de l'Offre et/ou de la révoquer à tout moment et à sa seule discrétion. Les informations relatives à la modification ou à la révocation de l'Offre seront communiquées à</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à sa discrétion, par publication sur son site web, dans</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son Compte Personnel</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ou par l'envoi d'une notification correspondante à l'adresse e-mail ou postale indiquée</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par 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lors de la conclusion du Contrat ou lors de son exécution.</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L'Accord entrera en vigueur dès l'acceptation des termes de la présente Offre par l'Acheteur et restera en vigueur jusqu'à ce que les Parties aient pleinement rempli leurs obligations en vertu de l'Accord.</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3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modifications apportées par le Vendeur au Contrat et publiées sur le site Internet sous la forme d'une Offre mise à jour sont considérées comme acceptées par l'Acheteur dans leur intégralité.</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L’Offre entre en vigueur dès sa publication sur le Site Internet du Vendeur et est valable jusqu’à sa révocation par le Vendeur.</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 Vendeur se réserve le droit de modifier les termes de l'Offre et/ou de la révoquer à tout moment et à sa seule discrétion. Les informations relatives à la modification ou à la révocation de l'Offre seront communiquées à</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à sa discrétion, par publication sur son site web, dans</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son Compte Personnel</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ou par l'envoi d'une notification correspondante à l'adresse e-mail ou postale indiquée</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par l'Acheteur</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lors de la conclusion du Contrat ou lors de son exécution.</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L'Accord entrera en vigueur dès l'acceptation des termes de la présente Offre par l'Acheteur et restera en vigueur jusqu'à ce que les Parties aient pleinement rempli leurs obligations en vertu de l'Accord.</w:t>
      </w:r>
    </w:p>
    <w:p>
      <w:pPr>
        <w:widowControl/>
        <w:numPr>
          <w:ilvl w:val="0"/>
          <w:numId w:val="20"/>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49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modifications apportées par le Vendeur au Contrat et publiées sur le site Internet sous la forme d'une Offre mise à jour sont considérées comme acceptées par l'Acheteur dans leur intégralité.</w:t>
      </w:r>
    </w:p>
    <w:p>
      <w:pPr>
        <w:pStyle w:val="ListParagraph"/>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127" w:right="850" w:firstLine="0"/>
        <w:jc w:val="both"/>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21"/>
        </w:numPr>
        <w:pBdr>
          <w:top w:val="none" w:sz="0" w:space="0" w:color="auto"/>
          <w:left w:val="none" w:sz="0" w:space="3" w:color="auto"/>
          <w:bottom w:val="none" w:sz="0" w:space="0" w:color="auto"/>
          <w:right w:val="none" w:sz="0" w:space="0" w:color="auto"/>
        </w:pBdr>
        <w:shd w:val="clear" w:color="auto" w:fill="FFFFFF"/>
        <w:spacing w:before="16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Conditions générales supplémentaires</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5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L'Accord, sa conclusion et son exécution sont régis par la législation en vigueur de la Fédération de Russie. Toutes les questions non régies par la présente Offre ou insuffisamment réglementées sont régies par le droit matériel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25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cas de litige pouvant survenir entre les Parties lors de l'exécution de leurs obligations au titre du Contrat conclu aux termes de la présente Offre, les Parties sont tenues de régler le litige à l'amiable avant l'ouverture d'une procédure judiciaire.</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procédure.</w:t>
      </w:r>
    </w:p>
    <w:p>
      <w:pPr>
        <w:widowControl/>
        <w:numPr>
          <w:ilvl w:val="0"/>
          <w:numId w:val="21"/>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L'Accord, sa conclusion et son exécution sont régis par la législation en vigueur de la Fédération de Russie. Toutes les questions non régies par la présente Offre ou insuffisamment réglementées sont régies par le droit matériel de la Fédération de Russie.</w:t>
      </w:r>
    </w:p>
    <w:p>
      <w:pPr>
        <w:widowControl/>
        <w:numPr>
          <w:ilvl w:val="0"/>
          <w:numId w:val="21"/>
        </w:numPr>
        <w:pBdr>
          <w:top w:val="none" w:sz="0" w:space="0" w:color="auto"/>
          <w:left w:val="none" w:sz="0" w:space="3"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En cas de litige pouvant survenir entre les Parties lors de l'exécution de leurs obligations au titre du Contrat conclu aux termes de la présente Offre, les Parties sont tenues de régler le litige à l'amiable avant l'ouverture d'une procédure judiciaire.</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 </w:t>
      </w: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procédure.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L’essai est mené conformément à la législation de la Fédération de Russie.</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both"/>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Tout litige ou désaccord sur lequel les parties ne parviennent pas à un accord sera résolu conformément au droit russe. La résolution des litiges avant le procès est obligatoire.</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Les Parties ont déterminé que la langue de l'Accord conclu aux termes de la présente Offre, ainsi que la langue utilisée dans toute interaction entre les Parties (y compris la correspondance, la fourniture de demandes/avis/explications, la fourniture de documents, etc.), est le russe.</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Tous les documents à fournir conformément aux termes de cette offre doivent être rédigés en russe ou avoir une traduction en russe certifiée selon la manière prescrite.</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L'inaction de l'une des Parties en cas de violation des termes de la présente Offre ne prive pas la Partie intéressée du droit de protéger ultérieurement ses intérêts, ni ne constitue une renonciation à ses droits dans le cas où l'une des Parties commettrait à l'avenir des violations similaires ou comparables.</w:t>
      </w:r>
    </w:p>
    <w:p>
      <w:pPr>
        <w:widowControl/>
        <w:pBdr>
          <w:top w:val="none" w:sz="0" w:space="0" w:color="auto"/>
          <w:left w:val="none" w:sz="0" w:space="3" w:color="auto"/>
          <w:bottom w:val="none" w:sz="0" w:space="0" w:color="auto"/>
          <w:right w:val="none" w:sz="0" w:space="0" w:color="auto"/>
        </w:pBdr>
        <w:shd w:val="clear" w:color="auto" w:fill="FFFFFF"/>
        <w:spacing w:before="160" w:after="0" w:line="275" w:lineRule="atLeast"/>
        <w:ind w:left="2576"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Si le site web du Vendeur contient des liens vers d'autres sites web et contenus tiers, ces liens sont fournis à titre informatif uniquement et le Vendeur n'exerce aucun contrôle sur leur contenu. Le Vendeur décline toute responsabilité en cas de perte ou de dommage résultant de l'utilisation de ces liens.</w:t>
      </w:r>
    </w:p>
    <w:p>
      <w:pPr>
        <w:widowControl/>
        <w:pBdr>
          <w:top w:val="none" w:sz="0" w:space="0" w:color="auto"/>
          <w:left w:val="none" w:sz="0" w:space="0" w:color="auto"/>
          <w:bottom w:val="none" w:sz="0" w:space="0" w:color="auto"/>
          <w:right w:val="none" w:sz="0" w:space="0" w:color="auto"/>
        </w:pBdr>
        <w:shd w:val="clear" w:color="auto" w:fill="FFFFFF"/>
        <w:spacing w:before="0" w:after="160" w:line="275" w:lineRule="atLeast"/>
        <w:ind w:left="1701" w:right="850" w:firstLine="0"/>
        <w:jc w:val="left"/>
        <w:textAlignment w:val="baseline"/>
        <w:rPr>
          <w:rFonts w:ascii="Calibri" w:eastAsia="Calibri" w:hAnsi="Calibri" w:cs="Calibri"/>
          <w:b w:val="0"/>
          <w:bCs w:val="0"/>
          <w:i w:val="0"/>
          <w:iCs w:val="0"/>
          <w:caps w:val="0"/>
          <w:color w:val="000000"/>
          <w:spacing w:val="0"/>
          <w:sz w:val="22"/>
          <w:szCs w:val="22"/>
        </w:rPr>
      </w:pPr>
      <w:r>
        <w:rPr>
          <w:rFonts w:ascii="Calibri" w:eastAsia="Calibri" w:hAnsi="Calibri" w:cs="Calibri"/>
          <w:b w:val="0"/>
          <w:bCs w:val="0"/>
          <w:i w:val="0"/>
          <w:iCs w:val="0"/>
          <w:caps w:val="0"/>
          <w:color w:val="000000"/>
          <w:spacing w:val="0"/>
          <w:sz w:val="22"/>
          <w:szCs w:val="22"/>
          <w:bdr w:val="none" w:sz="0" w:space="0" w:color="auto"/>
          <w:vertAlign w:val="baseline"/>
        </w:rPr>
        <w:t> </w:t>
      </w:r>
    </w:p>
    <w:p>
      <w:pPr>
        <w:widowControl/>
        <w:numPr>
          <w:ilvl w:val="0"/>
          <w:numId w:val="22"/>
        </w:numPr>
        <w:pBdr>
          <w:top w:val="none" w:sz="0" w:space="0" w:color="auto"/>
          <w:left w:val="none" w:sz="0" w:space="0" w:color="auto"/>
          <w:bottom w:val="none" w:sz="0" w:space="0" w:color="auto"/>
          <w:right w:val="none" w:sz="0" w:space="0" w:color="auto"/>
        </w:pBdr>
        <w:shd w:val="clear" w:color="auto" w:fill="FFFFFF"/>
        <w:spacing w:before="160" w:after="0" w:line="275" w:lineRule="atLeast"/>
        <w:ind w:left="2616" w:right="850" w:hanging="454"/>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Détails du vendeur</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Nom complet : Afanasyev Boris Alexandrovitch</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AUBERGE : 575109662909</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OGRN/OGRNIP : 324570000023805</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Numéro de téléphone de contact : +7 915 129-42-72</w:t>
      </w:r>
    </w:p>
    <w:p>
      <w:pPr>
        <w:widowControl/>
        <w:pBdr>
          <w:top w:val="none" w:sz="0" w:space="0" w:color="auto"/>
          <w:left w:val="none" w:sz="0" w:space="0" w:color="auto"/>
          <w:bottom w:val="none" w:sz="0" w:space="0" w:color="auto"/>
          <w:right w:val="none" w:sz="0" w:space="0" w:color="auto"/>
        </w:pBdr>
        <w:shd w:val="clear" w:color="auto" w:fill="FFFFFF"/>
        <w:spacing w:before="0" w:after="0" w:line="275" w:lineRule="atLeast"/>
        <w:ind w:left="2421" w:right="850" w:firstLine="0"/>
        <w:jc w:val="left"/>
        <w:textAlignment w:val="baseline"/>
        <w:rPr>
          <w:rFonts w:ascii="Calibri" w:eastAsia="Calibri" w:hAnsi="Calibri" w:cs="Calibri"/>
          <w:b w:val="0"/>
          <w:bCs w:val="0"/>
          <w:i w:val="0"/>
          <w:iCs w:val="0"/>
          <w:caps w:val="0"/>
          <w:color w:val="000000"/>
          <w:spacing w:val="0"/>
          <w:sz w:val="22"/>
          <w:szCs w:val="22"/>
        </w:rPr>
      </w:pP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Courriel</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de contact</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w:t>
      </w:r>
      <w:r>
        <w:rPr>
          <w:rStyle w:val="DefaultParagraphFont0"/>
          <w:rFonts w:ascii="Times New Roman" w:eastAsia="Times New Roman" w:hAnsi="Times New Roman" w:cs="Times New Roman"/>
          <w:b w:val="0"/>
          <w:bCs w:val="0"/>
          <w:i w:val="0"/>
          <w:iCs w:val="0"/>
          <w:caps w:val="0"/>
          <w:color w:val="000000"/>
          <w:spacing w:val="0"/>
          <w:bdr w:val="none" w:sz="0" w:space="0" w:color="auto"/>
          <w:vertAlign w:val="baseline"/>
        </w:rPr>
        <w:t xml:space="preserve">: </w:t>
      </w:r>
      <w:hyperlink r:id="rId5" w:tgtFrame="_blank" w:history="1">
        <w:r>
          <w:rPr>
            <w:rStyle w:val="Hyperlink"/>
            <w:rFonts w:ascii="Roboto" w:eastAsia="Roboto" w:hAnsi="Roboto" w:cs="Roboto"/>
            <w:b w:val="0"/>
            <w:bCs w:val="0"/>
            <w:i w:val="0"/>
            <w:iCs w:val="0"/>
            <w:caps w:val="0"/>
            <w:color w:val="3390EC"/>
            <w:spacing w:val="0"/>
            <w:u w:val="none"/>
            <w:bdr w:val="none" w:sz="0" w:space="0" w:color="auto"/>
            <w:shd w:val="clear" w:color="auto" w:fill="EEFFDE"/>
            <w:vertAlign w:val="baseline"/>
          </w:rPr>
          <w:t>farvest23@gmail.com</w:t>
        </w:r>
      </w:hyperlink>
    </w:p>
    <w:p>
      <w:pPr>
        <w:pStyle w:val="Footerpara001"/>
        <w:widowControl/>
        <w:pBdr>
          <w:top w:val="none" w:sz="0" w:space="0" w:color="auto"/>
          <w:left w:val="none" w:sz="0" w:space="0" w:color="auto"/>
          <w:bottom w:val="none" w:sz="0" w:space="0" w:color="auto"/>
          <w:right w:val="none" w:sz="0" w:space="0" w:color="auto"/>
        </w:pBdr>
        <w:shd w:val="clear" w:color="auto" w:fill="FFFFFF"/>
        <w:spacing w:before="0" w:after="0"/>
        <w:ind w:left="1701" w:right="850" w:firstLine="0"/>
        <w:jc w:val="center"/>
        <w:textAlignment w:val="baseline"/>
        <w:rPr>
          <w:rFonts w:ascii="Calibri" w:eastAsia="Calibri" w:hAnsi="Calibri" w:cs="Calibri"/>
          <w:b w:val="0"/>
          <w:bCs w:val="0"/>
          <w:i w:val="0"/>
          <w:iCs w:val="0"/>
          <w:caps w:val="0"/>
          <w:color w:val="000000"/>
          <w:spacing w:val="0"/>
          <w:sz w:val="22"/>
          <w:szCs w:val="22"/>
        </w:rPr>
      </w:pPr>
      <w:r>
        <w:rPr>
          <w:rStyle w:val="DefaultParagraphFont0"/>
          <w:rFonts w:ascii="Calibri" w:eastAsia="Calibri" w:hAnsi="Calibri" w:cs="Calibri"/>
          <w:b w:val="0"/>
          <w:bCs w:val="0"/>
          <w:i w:val="0"/>
          <w:iCs w:val="0"/>
          <w:caps w:val="0"/>
          <w:color w:val="000000"/>
          <w:spacing w:val="0"/>
          <w:sz w:val="22"/>
          <w:szCs w:val="22"/>
          <w:bdr w:val="none" w:sz="0" w:space="0" w:color="auto"/>
          <w:vertAlign w:val="baseline"/>
        </w:rPr>
        <w:t>5</w:t>
      </w:r>
    </w:p>
    <w:p>
      <w:pPr>
        <w:pStyle w:val="Footer"/>
        <w:widowControl/>
        <w:pBdr>
          <w:top w:val="none" w:sz="0" w:space="0" w:color="auto"/>
          <w:left w:val="none" w:sz="0" w:space="0" w:color="auto"/>
          <w:bottom w:val="none" w:sz="0" w:space="0" w:color="auto"/>
          <w:right w:val="none" w:sz="0" w:space="0" w:color="auto"/>
        </w:pBdr>
        <w:shd w:val="clear" w:color="auto" w:fill="FFFFFF"/>
        <w:tabs>
          <w:tab w:val="clear" w:pos="4680"/>
          <w:tab w:val="clear" w:pos="9360"/>
        </w:tabs>
        <w:spacing w:before="0" w:line="240" w:lineRule="auto"/>
        <w:ind w:left="1701" w:right="850" w:firstLine="0"/>
        <w:jc w:val="left"/>
        <w:textAlignment w:val="baseline"/>
        <w:rPr>
          <w:rFonts w:ascii="Calibri" w:eastAsia="Calibri" w:hAnsi="Calibri" w:cs="Calibri"/>
          <w:b w:val="0"/>
          <w:bCs w:val="0"/>
          <w:i w:val="0"/>
          <w:iCs w:val="0"/>
          <w:caps w:val="0"/>
          <w:color w:val="000000"/>
          <w:spacing w:val="0"/>
          <w:sz w:val="22"/>
          <w:szCs w:val="22"/>
        </w:rPr>
      </w:pPr>
      <w:r>
        <w:rPr>
          <w:rStyle w:val="text001"/>
          <w:rFonts w:ascii="Calibri" w:eastAsia="Calibri" w:hAnsi="Calibri" w:cs="Calibri"/>
          <w:b w:val="0"/>
          <w:bCs w:val="0"/>
          <w:i w:val="0"/>
          <w:iCs w:val="0"/>
          <w:caps w:val="0"/>
          <w:color w:val="000000"/>
          <w:spacing w:val="0"/>
          <w:sz w:val="22"/>
          <w:szCs w:val="22"/>
          <w:bdr w:val="none" w:sz="0" w:space="0" w:color="auto"/>
          <w:vertAlign w:val="baseline"/>
        </w:rPr>
        <w:t> </w:t>
      </w:r>
    </w:p>
    <w:sectPr>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multilevel"/>
    <w:tmpl w:val="0000000F"/>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multilevel"/>
    <w:tmpl w:val="00000011"/>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DefaultParagraphFont0">
    <w:name w:val="Default_Paragraph_Font"/>
    <w:basedOn w:val="DefaultParagraphFont"/>
  </w:style>
  <w:style w:type="paragraph" w:customStyle="1" w:styleId="ListParagraph">
    <w:name w:val="List_Paragraph"/>
    <w:basedOn w:val="Normal"/>
  </w:style>
  <w:style w:type="character" w:styleId="Hyperlink">
    <w:name w:val="Hyperlink"/>
    <w:basedOn w:val="DefaultParagraphFont"/>
    <w:uiPriority w:val="99"/>
    <w:rsid w:val="005832BD"/>
    <w:rPr>
      <w:color w:val="0563C1"/>
      <w:u w:val="single"/>
    </w:rPr>
  </w:style>
  <w:style w:type="paragraph" w:customStyle="1" w:styleId="Footerpara001">
    <w:name w:val="Footer para001"/>
    <w:basedOn w:val="Normal"/>
  </w:style>
  <w:style w:type="paragraph" w:styleId="Footer">
    <w:name w:val="footer"/>
    <w:basedOn w:val="Normal"/>
    <w:link w:val="FooterChar"/>
    <w:uiPriority w:val="99"/>
    <w:rsid w:val="000F3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F7"/>
  </w:style>
  <w:style w:type="character" w:customStyle="1" w:styleId="text001">
    <w:name w:val="text00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farvest23@gmail.com" TargetMode="External" /><Relationship Id="rId5" Type="http://schemas.openxmlformats.org/officeDocument/2006/relationships/hyperlink" Target="mailto:farvest23@gmail.com"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